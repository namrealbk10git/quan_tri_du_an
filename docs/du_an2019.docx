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C533B4F" w:rsidR="00F34A9B" w:rsidRPr="005C397A" w:rsidRDefault="00717800">
      <w:pPr>
        <w:spacing w:line="240" w:lineRule="auto"/>
        <w:rPr>
          <w:b/>
          <w:i/>
          <w:color w:val="2A62A6"/>
          <w:sz w:val="32"/>
          <w:szCs w:val="32"/>
        </w:rPr>
      </w:pPr>
      <w:r>
        <w:rPr>
          <w:b/>
          <w:i/>
          <w:noProof/>
          <w:color w:val="2A62A6"/>
          <w:sz w:val="32"/>
          <w:szCs w:val="32"/>
          <w:lang w:eastAsia="en-US" w:bidi="ar-SA"/>
        </w:rPr>
        <w:drawing>
          <wp:inline distT="0" distB="0" distL="0" distR="0" wp14:anchorId="7D2B2D0F" wp14:editId="3CB2A43B">
            <wp:extent cx="509587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305175"/>
                    </a:xfrm>
                    <a:prstGeom prst="rect">
                      <a:avLst/>
                    </a:prstGeom>
                    <a:noFill/>
                    <a:ln>
                      <a:noFill/>
                    </a:ln>
                  </pic:spPr>
                </pic:pic>
              </a:graphicData>
            </a:graphic>
          </wp:inline>
        </w:drawing>
      </w:r>
    </w:p>
    <w:p w14:paraId="773FC8B4" w14:textId="77777777" w:rsidR="00A367CF" w:rsidRDefault="00A367CF">
      <w:pPr>
        <w:rPr>
          <w:i/>
          <w:color w:val="548DD4"/>
          <w:sz w:val="32"/>
          <w:szCs w:val="32"/>
        </w:rPr>
      </w:pPr>
    </w:p>
    <w:p w14:paraId="65039D03" w14:textId="01F5830E" w:rsidR="00F34A9B" w:rsidRPr="003F302B" w:rsidRDefault="008734F3">
      <w:pPr>
        <w:pBdr>
          <w:bottom w:val="single" w:sz="4" w:space="1" w:color="808080"/>
        </w:pBdr>
        <w:rPr>
          <w:rFonts w:cs="Arial"/>
          <w:b/>
          <w:color w:val="951B13"/>
          <w:sz w:val="44"/>
          <w:szCs w:val="44"/>
          <w:lang w:val="vi-VN"/>
        </w:rPr>
      </w:pPr>
      <w:r w:rsidRPr="008734F3">
        <w:rPr>
          <w:rFonts w:cs="Arial"/>
          <w:b/>
          <w:color w:val="951B13"/>
          <w:sz w:val="44"/>
          <w:szCs w:val="44"/>
        </w:rPr>
        <w:t>Phân tích nghiệp vụ phần mề</w:t>
      </w:r>
      <w:r w:rsidR="003F302B">
        <w:rPr>
          <w:rFonts w:cs="Arial"/>
          <w:b/>
          <w:color w:val="951B13"/>
          <w:sz w:val="44"/>
          <w:szCs w:val="44"/>
        </w:rPr>
        <w:t xml:space="preserve">m </w:t>
      </w:r>
      <w:r w:rsidR="00717800">
        <w:rPr>
          <w:rFonts w:cs="Arial"/>
          <w:b/>
          <w:color w:val="951B13"/>
          <w:sz w:val="44"/>
          <w:szCs w:val="44"/>
          <w:lang w:val="vi-VN"/>
        </w:rPr>
        <w:t>FATravel</w:t>
      </w:r>
    </w:p>
    <w:p w14:paraId="07D84872" w14:textId="49FA4D72" w:rsidR="00F34A9B" w:rsidRDefault="00FC0265" w:rsidP="00E83396">
      <w:r w:rsidRPr="00FC0265">
        <w:rPr>
          <w:b/>
          <w:i/>
          <w:sz w:val="24"/>
          <w:szCs w:val="24"/>
        </w:rPr>
        <w:t>Dự án 2019</w:t>
      </w:r>
      <w:r>
        <w:rPr>
          <w:i/>
        </w:rPr>
        <w:t xml:space="preserve"> </w:t>
      </w:r>
      <w:r w:rsidR="00F34A9B">
        <w:rPr>
          <w:i/>
        </w:rPr>
        <w:t>[</w:t>
      </w:r>
      <w:r w:rsidR="00717800" w:rsidRPr="00717800">
        <w:rPr>
          <w:i/>
          <w:lang w:val="vi-VN"/>
        </w:rPr>
        <w:t>FATravel</w:t>
      </w:r>
      <w:r w:rsidR="00F34A9B"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bookmarkStart w:id="1" w:name="_GoBack"/>
      <w:bookmarkEnd w:id="1"/>
    </w:p>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2AE30960" w:rsidR="00F34A9B" w:rsidRPr="0017102C" w:rsidRDefault="00235E12">
      <w:pPr>
        <w:pStyle w:val="NormalH"/>
        <w:rPr>
          <w:color w:val="951B13"/>
        </w:rPr>
      </w:pPr>
      <w:r>
        <w:rPr>
          <w:color w:val="951B13"/>
        </w:rPr>
        <w:lastRenderedPageBreak/>
        <w:t>Nội dung</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0232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0232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0232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0232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0232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0232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0232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0232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0232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0232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0232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0232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0232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0232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0232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0232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0232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0232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0232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0232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0232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0232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0232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0232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0232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0232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0232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0232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0232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0232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2010"/>
        <w:gridCol w:w="1260"/>
        <w:gridCol w:w="1980"/>
        <w:gridCol w:w="1985"/>
      </w:tblGrid>
      <w:tr w:rsidR="009A4C41" w:rsidRPr="009A4C41" w14:paraId="7CC174B3" w14:textId="77777777" w:rsidTr="003F3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2010"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260"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980"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985"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3F302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40D20714" w:rsidR="00727431" w:rsidRPr="009A4C41" w:rsidRDefault="00A63E96" w:rsidP="00967197">
            <w:r>
              <w:t>1/12/2019</w:t>
            </w:r>
          </w:p>
        </w:tc>
        <w:tc>
          <w:tcPr>
            <w:tcW w:w="2010" w:type="dxa"/>
          </w:tcPr>
          <w:p w14:paraId="33CC2B2A" w14:textId="4C356453" w:rsidR="00727431" w:rsidRPr="009A4C41" w:rsidRDefault="00A63E96" w:rsidP="00967197">
            <w:pPr>
              <w:cnfStyle w:val="000000000000" w:firstRow="0" w:lastRow="0" w:firstColumn="0" w:lastColumn="0" w:oddVBand="0" w:evenVBand="0" w:oddHBand="0" w:evenHBand="0" w:firstRowFirstColumn="0" w:firstRowLastColumn="0" w:lastRowFirstColumn="0" w:lastRowLastColumn="0"/>
            </w:pPr>
            <w:r>
              <w:t>Tài liệu gốc</w:t>
            </w:r>
          </w:p>
        </w:tc>
        <w:tc>
          <w:tcPr>
            <w:tcW w:w="1260" w:type="dxa"/>
          </w:tcPr>
          <w:p w14:paraId="3AA0C2F9" w14:textId="60A9E77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A63E96">
              <w:t>1.1</w:t>
            </w:r>
          </w:p>
        </w:tc>
        <w:tc>
          <w:tcPr>
            <w:tcW w:w="1980" w:type="dxa"/>
          </w:tcPr>
          <w:p w14:paraId="4464A6B2" w14:textId="5CCEB326" w:rsidR="00727431" w:rsidRPr="003F302B" w:rsidRDefault="003F302B"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Nguyễn Văn Nam</w:t>
            </w:r>
          </w:p>
        </w:tc>
        <w:tc>
          <w:tcPr>
            <w:tcW w:w="1985" w:type="dxa"/>
          </w:tcPr>
          <w:p w14:paraId="645BC524" w14:textId="41B4FC8A" w:rsidR="00727431" w:rsidRPr="009A4C41" w:rsidRDefault="00A63E96" w:rsidP="00967197">
            <w:pPr>
              <w:cnfStyle w:val="000000000000" w:firstRow="0" w:lastRow="0" w:firstColumn="0" w:lastColumn="0" w:oddVBand="0" w:evenVBand="0" w:oddHBand="0" w:evenHBand="0" w:firstRowFirstColumn="0" w:firstRowLastColumn="0" w:lastRowFirstColumn="0" w:lastRowLastColumn="0"/>
            </w:pPr>
            <w:r>
              <w:t xml:space="preserve"> Nguyễn Đức Tiến</w:t>
            </w:r>
          </w:p>
        </w:tc>
      </w:tr>
      <w:tr w:rsidR="009A4C41" w:rsidRPr="009A4C41" w14:paraId="39FEF1C1"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2EDADD7" w:rsidR="00727431" w:rsidRPr="009A4C41" w:rsidRDefault="00A63E96" w:rsidP="00967197">
            <w:r>
              <w:t>5</w:t>
            </w:r>
            <w:r w:rsidR="00727431" w:rsidRPr="009A4C41">
              <w:t>/</w:t>
            </w:r>
            <w:r>
              <w:t>12</w:t>
            </w:r>
            <w:r w:rsidR="00727431" w:rsidRPr="009A4C41">
              <w:t>/</w:t>
            </w:r>
            <w:r>
              <w:t>2019</w:t>
            </w:r>
          </w:p>
        </w:tc>
        <w:tc>
          <w:tcPr>
            <w:tcW w:w="2010" w:type="dxa"/>
          </w:tcPr>
          <w:p w14:paraId="1833F08E" w14:textId="0D81D359" w:rsidR="00727431" w:rsidRPr="009A4C41" w:rsidRDefault="00C90636" w:rsidP="00967197">
            <w:pPr>
              <w:cnfStyle w:val="000000000000" w:firstRow="0" w:lastRow="0" w:firstColumn="0" w:lastColumn="0" w:oddVBand="0" w:evenVBand="0" w:oddHBand="0" w:evenHBand="0" w:firstRowFirstColumn="0" w:firstRowLastColumn="0" w:lastRowFirstColumn="0" w:lastRowLastColumn="0"/>
            </w:pPr>
            <w:r>
              <w:t>Design</w:t>
            </w:r>
            <w:r w:rsidR="00A63E96">
              <w:t xml:space="preserve"> logo</w:t>
            </w:r>
          </w:p>
        </w:tc>
        <w:tc>
          <w:tcPr>
            <w:tcW w:w="1260" w:type="dxa"/>
          </w:tcPr>
          <w:p w14:paraId="1BA03C5F" w14:textId="5B1CB6E9"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A63E96">
              <w:t>1.2</w:t>
            </w:r>
          </w:p>
        </w:tc>
        <w:tc>
          <w:tcPr>
            <w:tcW w:w="1980" w:type="dxa"/>
          </w:tcPr>
          <w:p w14:paraId="6D38D89C" w14:textId="13BB6707" w:rsidR="00727431" w:rsidRPr="003F302B" w:rsidRDefault="003F302B"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Nguyễn Văn Chiến</w:t>
            </w:r>
          </w:p>
        </w:tc>
        <w:tc>
          <w:tcPr>
            <w:tcW w:w="1985" w:type="dxa"/>
          </w:tcPr>
          <w:p w14:paraId="38DAB92E" w14:textId="48541294" w:rsidR="00727431" w:rsidRPr="009A4C41" w:rsidRDefault="00A63E96" w:rsidP="00967197">
            <w:pPr>
              <w:cnfStyle w:val="000000000000" w:firstRow="0" w:lastRow="0" w:firstColumn="0" w:lastColumn="0" w:oddVBand="0" w:evenVBand="0" w:oddHBand="0" w:evenHBand="0" w:firstRowFirstColumn="0" w:firstRowLastColumn="0" w:lastRowFirstColumn="0" w:lastRowLastColumn="0"/>
            </w:pPr>
            <w:r>
              <w:t xml:space="preserve"> Nguyễn Đức Tiến</w:t>
            </w:r>
          </w:p>
        </w:tc>
      </w:tr>
      <w:tr w:rsidR="009A4C41" w:rsidRPr="009A4C41" w14:paraId="55EA5D4F"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32F0C9CA" w:rsidR="00727431" w:rsidRPr="009A4C41" w:rsidRDefault="00A63E96" w:rsidP="00967197">
            <w:r>
              <w:t>15</w:t>
            </w:r>
            <w:r w:rsidR="00727431" w:rsidRPr="009A4C41">
              <w:t>/12/</w:t>
            </w:r>
            <w:r>
              <w:t>2019</w:t>
            </w:r>
          </w:p>
        </w:tc>
        <w:tc>
          <w:tcPr>
            <w:tcW w:w="2010" w:type="dxa"/>
          </w:tcPr>
          <w:p w14:paraId="3969F235" w14:textId="3410C860" w:rsidR="00727431" w:rsidRPr="009A4C41" w:rsidRDefault="00A63E96" w:rsidP="00967197">
            <w:pPr>
              <w:cnfStyle w:val="000000000000" w:firstRow="0" w:lastRow="0" w:firstColumn="0" w:lastColumn="0" w:oddVBand="0" w:evenVBand="0" w:oddHBand="0" w:evenHBand="0" w:firstRowFirstColumn="0" w:firstRowLastColumn="0" w:lastRowFirstColumn="0" w:lastRowLastColumn="0"/>
            </w:pPr>
            <w:r>
              <w:t>Bổ sung chức năng</w:t>
            </w:r>
            <w:r w:rsidR="009272E1">
              <w:t xml:space="preserve"> phân quyền</w:t>
            </w:r>
          </w:p>
        </w:tc>
        <w:tc>
          <w:tcPr>
            <w:tcW w:w="1260" w:type="dxa"/>
          </w:tcPr>
          <w:p w14:paraId="307DA07D" w14:textId="12E45E7A"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A63E96">
              <w:t>1.3</w:t>
            </w:r>
          </w:p>
        </w:tc>
        <w:tc>
          <w:tcPr>
            <w:tcW w:w="1980" w:type="dxa"/>
          </w:tcPr>
          <w:p w14:paraId="5E82AEF4" w14:textId="11516EA2" w:rsidR="00727431" w:rsidRPr="003F302B" w:rsidRDefault="003F302B"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Nguyễn Văn Nam</w:t>
            </w:r>
          </w:p>
        </w:tc>
        <w:tc>
          <w:tcPr>
            <w:tcW w:w="1985" w:type="dxa"/>
          </w:tcPr>
          <w:p w14:paraId="567EB4C9" w14:textId="0FBCCEF7" w:rsidR="00727431" w:rsidRPr="009A4C41" w:rsidRDefault="003F302B" w:rsidP="00967197">
            <w:pPr>
              <w:cnfStyle w:val="000000000000" w:firstRow="0" w:lastRow="0" w:firstColumn="0" w:lastColumn="0" w:oddVBand="0" w:evenVBand="0" w:oddHBand="0" w:evenHBand="0" w:firstRowFirstColumn="0" w:firstRowLastColumn="0" w:lastRowFirstColumn="0" w:lastRowLastColumn="0"/>
            </w:pPr>
            <w:r>
              <w:rPr>
                <w:lang w:val="vi-VN"/>
              </w:rPr>
              <w:t xml:space="preserve"> </w:t>
            </w:r>
            <w:r w:rsidR="00A63E96">
              <w:t>Nguyễn Đức Tiến</w:t>
            </w:r>
          </w:p>
        </w:tc>
      </w:tr>
      <w:tr w:rsidR="009A4C41" w:rsidRPr="009A4C41" w14:paraId="487E2E70"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4BE6083" w:rsidR="00727431" w:rsidRPr="009A4C41" w:rsidRDefault="00C90636" w:rsidP="00967197">
            <w:r>
              <w:t>25/12/201</w:t>
            </w:r>
            <w:r w:rsidR="00A63E96">
              <w:t>9</w:t>
            </w:r>
          </w:p>
        </w:tc>
        <w:tc>
          <w:tcPr>
            <w:tcW w:w="2010" w:type="dxa"/>
          </w:tcPr>
          <w:p w14:paraId="7B305CF3" w14:textId="351C1E0A" w:rsidR="00727431" w:rsidRPr="009A4C41" w:rsidRDefault="009272E1" w:rsidP="00967197">
            <w:pPr>
              <w:cnfStyle w:val="000000000000" w:firstRow="0" w:lastRow="0" w:firstColumn="0" w:lastColumn="0" w:oddVBand="0" w:evenVBand="0" w:oddHBand="0" w:evenHBand="0" w:firstRowFirstColumn="0" w:firstRowLastColumn="0" w:lastRowFirstColumn="0" w:lastRowLastColumn="0"/>
            </w:pPr>
            <w:r>
              <w:t>Mô tả cơ sở dức liệu nâng cao</w:t>
            </w:r>
          </w:p>
        </w:tc>
        <w:tc>
          <w:tcPr>
            <w:tcW w:w="1260" w:type="dxa"/>
          </w:tcPr>
          <w:p w14:paraId="096ACD1E" w14:textId="195FD3B9" w:rsidR="00727431" w:rsidRPr="009A4C41" w:rsidRDefault="009272E1" w:rsidP="00967197">
            <w:pPr>
              <w:cnfStyle w:val="000000000000" w:firstRow="0" w:lastRow="0" w:firstColumn="0" w:lastColumn="0" w:oddVBand="0" w:evenVBand="0" w:oddHBand="0" w:evenHBand="0" w:firstRowFirstColumn="0" w:firstRowLastColumn="0" w:lastRowFirstColumn="0" w:lastRowLastColumn="0"/>
            </w:pPr>
            <w:r>
              <w:t>0.1.4</w:t>
            </w:r>
          </w:p>
        </w:tc>
        <w:tc>
          <w:tcPr>
            <w:tcW w:w="1980" w:type="dxa"/>
          </w:tcPr>
          <w:p w14:paraId="614BAEAB" w14:textId="46B0327F" w:rsidR="00727431" w:rsidRPr="003F302B" w:rsidRDefault="003F302B"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Tô Vinh Tuấn</w:t>
            </w:r>
          </w:p>
        </w:tc>
        <w:tc>
          <w:tcPr>
            <w:tcW w:w="1985" w:type="dxa"/>
          </w:tcPr>
          <w:p w14:paraId="2F78CDDC" w14:textId="36C1E6D0" w:rsidR="00727431" w:rsidRPr="009A4C41" w:rsidRDefault="003F302B" w:rsidP="00967197">
            <w:pPr>
              <w:cnfStyle w:val="000000000000" w:firstRow="0" w:lastRow="0" w:firstColumn="0" w:lastColumn="0" w:oddVBand="0" w:evenVBand="0" w:oddHBand="0" w:evenHBand="0" w:firstRowFirstColumn="0" w:firstRowLastColumn="0" w:lastRowFirstColumn="0" w:lastRowLastColumn="0"/>
            </w:pPr>
            <w:r>
              <w:rPr>
                <w:lang w:val="vi-VN"/>
              </w:rPr>
              <w:t xml:space="preserve"> </w:t>
            </w:r>
            <w:r>
              <w:t>Nguyễn Đức Tiến</w:t>
            </w:r>
          </w:p>
        </w:tc>
      </w:tr>
      <w:tr w:rsidR="009A4C41" w:rsidRPr="009A4C41" w14:paraId="5B920AE7"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2010"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2010"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2010"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2010"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2010"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3F302B">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2010"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2" w:name="_Toc25660378"/>
      <w:r>
        <w:lastRenderedPageBreak/>
        <w:t>Giới thiệu dự án</w:t>
      </w:r>
      <w:bookmarkEnd w:id="2"/>
    </w:p>
    <w:p w14:paraId="1D0DE2F3" w14:textId="2B1C4E50" w:rsidR="00587AEE" w:rsidRDefault="009E2E20" w:rsidP="009E2E20">
      <w:pPr>
        <w:pStyle w:val="Heading2"/>
      </w:pPr>
      <w:bookmarkStart w:id="3" w:name="_Toc25660379"/>
      <w:r>
        <w:t xml:space="preserve">Mô tả </w:t>
      </w:r>
      <w:r w:rsidR="00BA730B">
        <w:t>dự án</w:t>
      </w:r>
      <w:bookmarkEnd w:id="3"/>
    </w:p>
    <w:p w14:paraId="781DF93C" w14:textId="535DC8FD" w:rsidR="009272E1" w:rsidRDefault="009272E1" w:rsidP="009272E1">
      <w:pPr>
        <w:rPr>
          <w:lang w:val="vi-VN"/>
        </w:rPr>
      </w:pPr>
      <w:r>
        <w:t>+ Phần mềm cung cấ</w:t>
      </w:r>
      <w:r w:rsidR="003F302B">
        <w:t>p</w:t>
      </w:r>
      <w:r w:rsidR="003F302B">
        <w:rPr>
          <w:lang w:val="vi-VN"/>
        </w:rPr>
        <w:t xml:space="preserve"> công cụ lập lịch, quản lý </w:t>
      </w:r>
      <w:r w:rsidR="00155350">
        <w:rPr>
          <w:lang w:val="vi-VN"/>
        </w:rPr>
        <w:t>một chuyển đi cho một team.</w:t>
      </w:r>
    </w:p>
    <w:p w14:paraId="4FF4733E" w14:textId="3E56F18C" w:rsidR="00C90636" w:rsidRPr="00C90636" w:rsidRDefault="00C90636" w:rsidP="009272E1">
      <w:r>
        <w:t>+ Kết nối những bạn trẻ có sở thích du lịch thành một team hỗ trợ lẫn nhau.</w:t>
      </w:r>
    </w:p>
    <w:p w14:paraId="77F52C39" w14:textId="5CA1FCBD" w:rsidR="009272E1" w:rsidRPr="00155350" w:rsidRDefault="009272E1" w:rsidP="009272E1">
      <w:pPr>
        <w:rPr>
          <w:lang w:val="vi-VN"/>
        </w:rPr>
      </w:pPr>
      <w:r>
        <w:t>+ Cung cấ</w:t>
      </w:r>
      <w:r w:rsidR="00155350">
        <w:t xml:space="preserve">p </w:t>
      </w:r>
      <w:r w:rsidR="00155350">
        <w:rPr>
          <w:lang w:val="vi-VN"/>
        </w:rPr>
        <w:t xml:space="preserve">các gợi ý cho một chuyển đi: Địa danh, quán ăn, dụng cụ cho chuyến đi,...  </w:t>
      </w:r>
    </w:p>
    <w:p w14:paraId="59F6DDDA" w14:textId="6BAB57B9" w:rsidR="00491268" w:rsidRDefault="00BA730B" w:rsidP="00587AEE">
      <w:pPr>
        <w:pStyle w:val="Heading2"/>
      </w:pPr>
      <w:bookmarkStart w:id="4" w:name="_Toc25660380"/>
      <w:r>
        <w:t>Công cụ quản lý</w:t>
      </w:r>
      <w:bookmarkEnd w:id="4"/>
    </w:p>
    <w:p w14:paraId="22B6D871" w14:textId="2437D3C4" w:rsidR="00491268" w:rsidRDefault="00491268" w:rsidP="00587AEE">
      <w:pPr>
        <w:rPr>
          <w:b/>
          <w:bCs/>
        </w:rPr>
      </w:pPr>
      <w:r>
        <w:rPr>
          <w:b/>
          <w:bCs/>
        </w:rPr>
        <w:t xml:space="preserve">Link </w:t>
      </w:r>
      <w:r w:rsidRPr="0008695B">
        <w:rPr>
          <w:b/>
          <w:bCs/>
        </w:rPr>
        <w:t>Quản lý và phân chia công việc</w:t>
      </w:r>
      <w:r>
        <w:t xml:space="preserve">  </w:t>
      </w:r>
      <w:r>
        <w:t>MSPlanne</w:t>
      </w:r>
      <w:r>
        <w:t>r</w:t>
      </w:r>
    </w:p>
    <w:p w14:paraId="7E6BB31E" w14:textId="7E15BB14" w:rsidR="00C2490A" w:rsidRDefault="00491268" w:rsidP="00587AEE">
      <w:hyperlink r:id="rId12" w:anchor="/plantaskboard?groupId=837f9cff-cade-4de8-85c9-25c3e8311f5d&amp;planId=sNkNcZu1aE6GMQoFQMDKvckAD1ti" w:history="1">
        <w:r>
          <w:rPr>
            <w:rStyle w:val="Hyperlink"/>
          </w:rPr>
          <w:t>https://tasks.office.com/husteduvn.onmicrosoft.com/en/Home/Planner/#/plantaskboard?groupId=837f9cff-cade-4de8-85c9-25c3e8311f5d&amp;planId=sNkNcZu1aE6GMQoFQMDKvckAD1ti</w:t>
        </w:r>
      </w:hyperlink>
    </w:p>
    <w:p w14:paraId="126A1A8F" w14:textId="703E345B"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491268" w:rsidRPr="00491268">
        <w:rPr>
          <w:color w:val="548DD4" w:themeColor="text2" w:themeTint="99"/>
        </w:rPr>
        <w:t>https://github.com/namrealbk10git/quan_tri_du_an.git</w:t>
      </w:r>
    </w:p>
    <w:p w14:paraId="22420DD7" w14:textId="77777777" w:rsidR="00DA5CCC" w:rsidRDefault="00DA5CCC" w:rsidP="00587AEE"/>
    <w:p w14:paraId="5E1510E8" w14:textId="23360A6C" w:rsidR="00A62F4F" w:rsidRDefault="00A62F4F" w:rsidP="00A62F4F">
      <w:pPr>
        <w:pStyle w:val="Heading1"/>
      </w:pPr>
      <w:bookmarkStart w:id="5" w:name="_Toc25660381"/>
      <w:r>
        <w:t>Các nhân sự tham gia dự án</w:t>
      </w:r>
      <w:bookmarkEnd w:id="5"/>
    </w:p>
    <w:p w14:paraId="1AF25E24" w14:textId="75B16C6B" w:rsidR="0058075C" w:rsidRDefault="00587AEE" w:rsidP="0058075C">
      <w:pPr>
        <w:pStyle w:val="Heading2"/>
      </w:pPr>
      <w:bookmarkStart w:id="6" w:name="_Toc25660382"/>
      <w:r>
        <w:t>Thông tin liên hệ phía khách hàn</w:t>
      </w:r>
      <w:bookmarkEnd w:id="6"/>
    </w:p>
    <w:p w14:paraId="466943AF" w14:textId="77777777" w:rsidR="0046562C" w:rsidRPr="0046562C" w:rsidRDefault="0046562C" w:rsidP="0046562C">
      <w:r>
        <w:t xml:space="preserve">+ Tập đoàn Vin Group : </w:t>
      </w:r>
      <w:hyperlink r:id="rId13" w:history="1">
        <w:r>
          <w:rPr>
            <w:rStyle w:val="Hyperlink"/>
          </w:rPr>
          <w:t>https://www.vingroup.net/</w:t>
        </w:r>
      </w:hyperlink>
    </w:p>
    <w:p w14:paraId="34AD1A8C" w14:textId="56A1AF6E" w:rsidR="0046562C" w:rsidRDefault="0046562C" w:rsidP="0046562C">
      <w:r>
        <w:t xml:space="preserve">+ </w:t>
      </w:r>
      <w:r w:rsidRPr="0046562C">
        <w:t xml:space="preserve"> Công ty TNHH Cốc Cốc</w:t>
      </w:r>
      <w:r>
        <w:t xml:space="preserve">: </w:t>
      </w:r>
      <w:hyperlink r:id="rId14" w:history="1">
        <w:r>
          <w:rPr>
            <w:rStyle w:val="Hyperlink"/>
          </w:rPr>
          <w:t>https://coccoc.com</w:t>
        </w:r>
      </w:hyperlink>
    </w:p>
    <w:p w14:paraId="0EE106C2" w14:textId="3D2649DA" w:rsidR="00587AEE" w:rsidRDefault="00587AEE" w:rsidP="00587AEE">
      <w:pPr>
        <w:pStyle w:val="Heading2"/>
      </w:pPr>
      <w:bookmarkStart w:id="7" w:name="_Toc25660383"/>
      <w:r>
        <w:t>Thông tin liên hệ phía công ty</w:t>
      </w:r>
      <w:bookmarkEnd w:id="7"/>
    </w:p>
    <w:p w14:paraId="43290F50" w14:textId="77777777" w:rsidR="0046562C" w:rsidRPr="001C04DA" w:rsidRDefault="0046562C" w:rsidP="0046562C">
      <w:pPr>
        <w:rPr>
          <w:i/>
          <w:iCs/>
        </w:rPr>
      </w:pPr>
      <w:r>
        <w:rPr>
          <w:i/>
          <w:iCs/>
        </w:rPr>
        <w:t>CEO</w:t>
      </w:r>
      <w:r w:rsidRPr="001C04DA">
        <w:rPr>
          <w:i/>
          <w:iCs/>
        </w:rPr>
        <w:t xml:space="preserve">:  </w:t>
      </w:r>
      <w:r>
        <w:rPr>
          <w:i/>
          <w:iCs/>
        </w:rPr>
        <w:t xml:space="preserve">Nguyễn Đức Tiến </w:t>
      </w:r>
    </w:p>
    <w:p w14:paraId="00EBFD27" w14:textId="3F961E0A" w:rsidR="0046562C" w:rsidRPr="0046562C" w:rsidRDefault="0046562C" w:rsidP="0046562C">
      <w:pPr>
        <w:rPr>
          <w:i/>
          <w:iCs/>
        </w:rPr>
      </w:pPr>
      <w:r>
        <w:rPr>
          <w:i/>
          <w:iCs/>
        </w:rPr>
        <w:t>PA : Tô Vinh Tuấn</w:t>
      </w:r>
    </w:p>
    <w:p w14:paraId="025AC51D" w14:textId="79288B9D" w:rsidR="0058075C" w:rsidRPr="001C04DA" w:rsidRDefault="0058075C" w:rsidP="0058075C">
      <w:pPr>
        <w:rPr>
          <w:i/>
          <w:iCs/>
        </w:rPr>
      </w:pPr>
      <w:r w:rsidRPr="001C04DA">
        <w:rPr>
          <w:i/>
          <w:iCs/>
        </w:rPr>
        <w:t>Phiên dị</w:t>
      </w:r>
      <w:r w:rsidR="0046562C">
        <w:rPr>
          <w:i/>
          <w:iCs/>
        </w:rPr>
        <w:t>ch: Tô Vinh Tuấn</w:t>
      </w:r>
    </w:p>
    <w:p w14:paraId="1E7F1130" w14:textId="3C0E60F1" w:rsidR="00587AEE" w:rsidRDefault="00587AEE" w:rsidP="00587AEE">
      <w:pPr>
        <w:pStyle w:val="Heading2"/>
      </w:pPr>
      <w:bookmarkStart w:id="8" w:name="_Toc25660384"/>
      <w:r>
        <w:t>Phân chia vai trò của thành viên dự án và khách hàng</w:t>
      </w:r>
      <w:bookmarkEnd w:id="8"/>
    </w:p>
    <w:p w14:paraId="49AACE35" w14:textId="5DA48DE5" w:rsidR="000D01DD" w:rsidRDefault="000D01DD" w:rsidP="000D01DD">
      <w:pPr>
        <w:rPr>
          <w:i/>
          <w:iCs/>
        </w:rPr>
      </w:pPr>
      <w:r>
        <w:rPr>
          <w:i/>
          <w:iCs/>
        </w:rPr>
        <w:t>Quản lý tiến độ: Nguyễn Đức Tiến, Tô Vinh Tuấn (</w:t>
      </w:r>
      <w:r w:rsidRPr="001C04DA">
        <w:rPr>
          <w:i/>
          <w:iCs/>
        </w:rPr>
        <w:t>tài chính, nhân sự</w:t>
      </w:r>
      <w:r>
        <w:rPr>
          <w:i/>
          <w:iCs/>
        </w:rPr>
        <w:t>).</w:t>
      </w:r>
    </w:p>
    <w:p w14:paraId="7F0EC54B" w14:textId="7BA37EA4" w:rsidR="000D01DD" w:rsidRDefault="000D01DD" w:rsidP="00A17A47">
      <w:pPr>
        <w:rPr>
          <w:i/>
          <w:iCs/>
        </w:rPr>
      </w:pPr>
      <w:r>
        <w:rPr>
          <w:i/>
          <w:iCs/>
        </w:rPr>
        <w:t>Lập trình viên: Nguyễn Văn Nam (Backend, web)</w:t>
      </w:r>
    </w:p>
    <w:p w14:paraId="0C7B3BD6" w14:textId="77777777" w:rsidR="00415BF7" w:rsidRDefault="000D01DD" w:rsidP="000D01DD">
      <w:pPr>
        <w:rPr>
          <w:i/>
          <w:iCs/>
        </w:rPr>
      </w:pPr>
      <w:r>
        <w:rPr>
          <w:i/>
          <w:iCs/>
        </w:rPr>
        <w:t>Lập trình viên: Nguyễn Văn Chiến(App: android, IOS)</w:t>
      </w:r>
      <w:r w:rsidRPr="001C04DA">
        <w:rPr>
          <w:i/>
          <w:iCs/>
        </w:rPr>
        <w:t xml:space="preserve"> </w:t>
      </w:r>
    </w:p>
    <w:p w14:paraId="72AD7366" w14:textId="51D8FD53" w:rsidR="00165B2F" w:rsidRPr="001C04DA" w:rsidRDefault="000D01DD" w:rsidP="000D01DD">
      <w:pPr>
        <w:rPr>
          <w:i/>
          <w:iCs/>
        </w:rPr>
      </w:pPr>
      <w:r>
        <w:rPr>
          <w:i/>
          <w:iCs/>
        </w:rPr>
        <w:t>Tester: Tô Vinh Tuấn</w:t>
      </w:r>
    </w:p>
    <w:p w14:paraId="7BD07BE7" w14:textId="77777777" w:rsidR="00B0583E" w:rsidRDefault="00B0583E" w:rsidP="00A17A47"/>
    <w:p w14:paraId="17A0C0EA" w14:textId="77777777" w:rsidR="00A17A47" w:rsidRPr="00A17A47" w:rsidRDefault="00A17A47" w:rsidP="00A17A47"/>
    <w:p w14:paraId="0C81500B" w14:textId="50B9F885" w:rsidR="00415BF7" w:rsidRDefault="00415BF7">
      <w:pPr>
        <w:widowControl/>
        <w:suppressAutoHyphens w:val="0"/>
        <w:spacing w:after="0" w:line="240" w:lineRule="auto"/>
        <w:jc w:val="left"/>
      </w:pPr>
      <w:r>
        <w:br w:type="page"/>
      </w:r>
    </w:p>
    <w:p w14:paraId="097FDCB6" w14:textId="77777777" w:rsidR="005325D6" w:rsidRPr="005325D6" w:rsidRDefault="005325D6" w:rsidP="005325D6"/>
    <w:p w14:paraId="19223475" w14:textId="1F7601BD" w:rsidR="00F16A81" w:rsidRDefault="00F16A81" w:rsidP="00F16A81">
      <w:pPr>
        <w:pStyle w:val="Heading1"/>
      </w:pPr>
      <w:bookmarkStart w:id="9" w:name="_Toc25660385"/>
      <w:r>
        <w:t>Khảo sát dự án</w:t>
      </w:r>
      <w:bookmarkEnd w:id="9"/>
    </w:p>
    <w:p w14:paraId="4EFA2D31" w14:textId="0FBAB2F9" w:rsidR="00344D7B" w:rsidRDefault="00344D7B" w:rsidP="00A9178E">
      <w:pPr>
        <w:pStyle w:val="Heading2"/>
      </w:pPr>
      <w:bookmarkStart w:id="10" w:name="_Toc25660386"/>
      <w:r>
        <w:t>Yêu cầu khách hàng</w:t>
      </w:r>
      <w:bookmarkEnd w:id="10"/>
    </w:p>
    <w:p w14:paraId="3885E06E" w14:textId="705FA87C" w:rsidR="00415BF7" w:rsidRDefault="00415BF7" w:rsidP="00415BF7">
      <w:r>
        <w:t xml:space="preserve">+ </w:t>
      </w:r>
      <w:r w:rsidR="007B4C49">
        <w:t xml:space="preserve">Phía </w:t>
      </w:r>
      <w:r w:rsidR="004C5572">
        <w:t>người dùng</w:t>
      </w:r>
      <w:r w:rsidR="007B4C49">
        <w:t xml:space="preserve"> </w:t>
      </w:r>
      <w:r>
        <w:t xml:space="preserve"> : </w:t>
      </w:r>
      <w:r w:rsidR="004C5572">
        <w:t>Giao diện đẹp, ứng dụng quản lý chuyến đi, xem được GPS của tất cả thành viên trong team.</w:t>
      </w:r>
    </w:p>
    <w:p w14:paraId="1ACE0192" w14:textId="59CEB3C8" w:rsidR="007B4C49" w:rsidRPr="00415BF7" w:rsidRDefault="004C5572" w:rsidP="00415BF7">
      <w:r>
        <w:t>+ Phía doanh nghiệp</w:t>
      </w:r>
      <w:r w:rsidR="00415BF7">
        <w:t xml:space="preserve"> : </w:t>
      </w:r>
      <w:r>
        <w:t>Cung cấp chức năng đánh giá điểm đến, gợi điểm đến của doanh nghiệp cho người dùng, gian hàng bán đồ dùng đi phượt.</w:t>
      </w:r>
    </w:p>
    <w:p w14:paraId="0D2D6649" w14:textId="0CBE16CE" w:rsidR="00947316" w:rsidRDefault="00947316" w:rsidP="00A9178E">
      <w:pPr>
        <w:pStyle w:val="Heading2"/>
      </w:pPr>
      <w:bookmarkStart w:id="11" w:name="_Toc25660387"/>
      <w:r>
        <w:t xml:space="preserve">Mô hình </w:t>
      </w:r>
      <w:r w:rsidR="005E6C88">
        <w:t>hoạt động</w:t>
      </w:r>
      <w:r>
        <w:t xml:space="preserve"> hiện thời</w:t>
      </w:r>
      <w:r w:rsidR="005E6C88">
        <w:t xml:space="preserve"> – nghiệp vụ</w:t>
      </w:r>
      <w:bookmarkEnd w:id="11"/>
      <w:r w:rsidR="004C5572">
        <w:t>\</w:t>
      </w:r>
    </w:p>
    <w:p w14:paraId="054F10B3" w14:textId="77777777" w:rsidR="00E40323" w:rsidRDefault="00E40323" w:rsidP="00E40323">
      <w:r>
        <w:t>+ Phía Admin , chủ Doanh nghiệp : phần mềm có các module quản lý các tiệm thuốc – nhân viên bán thuốc , các đơn thuốc và thông tin các loại thuốc được nhập về</w:t>
      </w:r>
    </w:p>
    <w:p w14:paraId="737D8FC9" w14:textId="2B3C847D" w:rsidR="004C5572" w:rsidRPr="004C5572" w:rsidRDefault="00E40323" w:rsidP="004C5572">
      <w:r>
        <w:t xml:space="preserve">+ Phía nhân viên bán thuốc : hỗ trợ tạo đơn thuốc theo yêu cầu của bác sỹ , các đơn thuốc cơ bản bao gồm : thông tin thuốc , giá cả , liều dùng : kiểm tra được các điều kiện đúng của đơn thuốc </w:t>
      </w:r>
    </w:p>
    <w:p w14:paraId="7188314F" w14:textId="21C9C885" w:rsidR="00947316" w:rsidRDefault="00947316" w:rsidP="00A9178E">
      <w:pPr>
        <w:pStyle w:val="Heading2"/>
      </w:pPr>
      <w:bookmarkStart w:id="12" w:name="_Toc25660388"/>
      <w:r>
        <w:t>Mô hình hoạt động dự kiến sau khi áp dụng sản phẩm mới</w:t>
      </w:r>
      <w:bookmarkEnd w:id="12"/>
    </w:p>
    <w:p w14:paraId="02E0B5DF" w14:textId="77777777" w:rsidR="00E40323" w:rsidRDefault="00E40323" w:rsidP="00E40323">
      <w:r>
        <w:t>1. Các chủ Doanh nghiệp sẽ sử dụng phần mềm bằng các truy cập vào link của phần mềm bằng các trình duyệt web như  : Google , Firefox , IE …..</w:t>
      </w:r>
    </w:p>
    <w:p w14:paraId="01ADED47" w14:textId="3AE681A0" w:rsidR="00E40323" w:rsidRDefault="00E40323" w:rsidP="00E40323">
      <w:r>
        <w:tab/>
        <w:t>+ Giới thiệu về địa điểm của mình: trung tâm giải trí, quán ăn, sự kiện,..</w:t>
      </w:r>
    </w:p>
    <w:p w14:paraId="0874784B" w14:textId="2B37F40E" w:rsidR="00E40323" w:rsidRDefault="00E40323" w:rsidP="00E40323">
      <w:r>
        <w:tab/>
        <w:t xml:space="preserve">+ </w:t>
      </w:r>
      <w:r>
        <w:t>Cung cấp mã giảm giá để thu hút người dùng</w:t>
      </w:r>
    </w:p>
    <w:p w14:paraId="773781E5" w14:textId="1DB57D63" w:rsidR="00E40323" w:rsidRDefault="00E40323" w:rsidP="00E40323">
      <w:r>
        <w:tab/>
        <w:t>+ Bán hàng</w:t>
      </w:r>
    </w:p>
    <w:p w14:paraId="551E5555" w14:textId="48288184" w:rsidR="00E40323" w:rsidRDefault="00E40323" w:rsidP="00E40323">
      <w:r>
        <w:tab/>
        <w:t>+ Xem đánh giá</w:t>
      </w:r>
    </w:p>
    <w:p w14:paraId="6907FD9B" w14:textId="532B14A9" w:rsidR="00E40323" w:rsidRPr="00E40323" w:rsidRDefault="00E40323" w:rsidP="00E40323">
      <w:pPr>
        <w:widowControl/>
        <w:suppressAutoHyphens w:val="0"/>
        <w:spacing w:after="0" w:line="240" w:lineRule="auto"/>
        <w:jc w:val="left"/>
      </w:pPr>
      <w:r>
        <w:br w:type="page"/>
      </w:r>
    </w:p>
    <w:p w14:paraId="1118375C" w14:textId="327804F3" w:rsidR="00F3362F" w:rsidRDefault="00AD13E4" w:rsidP="00A9178E">
      <w:pPr>
        <w:pStyle w:val="Heading2"/>
      </w:pPr>
      <w:bookmarkStart w:id="13" w:name="_Toc25660389"/>
      <w:r>
        <w:lastRenderedPageBreak/>
        <w:t>Phạm vi</w:t>
      </w:r>
      <w:r w:rsidR="00DD00D8">
        <w:t xml:space="preserve"> dự án</w:t>
      </w:r>
      <w:bookmarkEnd w:id="13"/>
    </w:p>
    <w:p w14:paraId="38FEC796" w14:textId="26F5E7DD" w:rsidR="00E40323" w:rsidRDefault="0082674E" w:rsidP="00E40323">
      <w:r>
        <w:t xml:space="preserve">+ Khời đầu tại địa bàn Hà Nội </w:t>
      </w:r>
      <w:r w:rsidR="00E40323">
        <w:t>trong tương lai có th</w:t>
      </w:r>
      <w:r>
        <w:t>ể mở rộng các tình Bắc Bộ.</w:t>
      </w:r>
    </w:p>
    <w:p w14:paraId="4162A6BC" w14:textId="77777777" w:rsidR="00E40323" w:rsidRPr="00E40323" w:rsidRDefault="00E40323" w:rsidP="00E40323"/>
    <w:p w14:paraId="51906836" w14:textId="543D8E3B" w:rsidR="00802E21" w:rsidRDefault="00802E21" w:rsidP="00F16A81">
      <w:pPr>
        <w:pStyle w:val="Heading1"/>
      </w:pPr>
      <w:bookmarkStart w:id="14" w:name="_Toc25660390"/>
      <w:r>
        <w:t>Giao tiếp/Trao đổi thông tin</w:t>
      </w:r>
      <w:bookmarkEnd w:id="14"/>
    </w:p>
    <w:p w14:paraId="58864480" w14:textId="351D98B2" w:rsidR="00802E21" w:rsidRDefault="00802E21" w:rsidP="00802E21">
      <w:pPr>
        <w:rPr>
          <w:i/>
          <w:iCs/>
        </w:rPr>
      </w:pPr>
      <w:r w:rsidRPr="00802E21">
        <w:rPr>
          <w:i/>
          <w:iCs/>
        </w:rPr>
        <w:t>Các qui định về h</w:t>
      </w:r>
      <w:r>
        <w:rPr>
          <w:i/>
          <w:iCs/>
        </w:rPr>
        <w:t>ọp hành nội bộ</w:t>
      </w:r>
    </w:p>
    <w:p w14:paraId="2474C441" w14:textId="29040C30" w:rsidR="0082674E" w:rsidRDefault="0082674E" w:rsidP="0082674E">
      <w:pPr>
        <w:rPr>
          <w:i/>
          <w:iCs/>
        </w:rPr>
      </w:pPr>
      <w:r>
        <w:rPr>
          <w:i/>
          <w:iCs/>
        </w:rPr>
        <w:t>+ team Dev, tester họp vào mỗi sáng thứ 2 hàng tuần để lên kế hoạch tập trung.</w:t>
      </w:r>
    </w:p>
    <w:p w14:paraId="1B545871" w14:textId="44671045" w:rsidR="0082674E" w:rsidRDefault="0082674E" w:rsidP="0082674E">
      <w:pPr>
        <w:rPr>
          <w:i/>
          <w:iCs/>
        </w:rPr>
      </w:pPr>
      <w:r>
        <w:rPr>
          <w:i/>
          <w:iCs/>
        </w:rPr>
        <w:t>+ team Dev, PA họp vào cuối tuần để cập nhật dự án.</w:t>
      </w:r>
    </w:p>
    <w:p w14:paraId="4B77B609" w14:textId="5D262478" w:rsidR="0082674E" w:rsidRDefault="0082674E" w:rsidP="00802E21">
      <w:pPr>
        <w:rPr>
          <w:i/>
          <w:iCs/>
          <w:color w:val="0070C0"/>
        </w:rPr>
      </w:pPr>
      <w:r>
        <w:rPr>
          <w:i/>
          <w:iCs/>
        </w:rPr>
        <w:t xml:space="preserve">+ team Dev , PA , tester sẽ trao đổi nội bộ trong group công ty trên </w:t>
      </w:r>
      <w:r>
        <w:rPr>
          <w:i/>
          <w:iCs/>
          <w:color w:val="0070C0"/>
        </w:rPr>
        <w:t>Slack</w:t>
      </w:r>
    </w:p>
    <w:p w14:paraId="1B520502" w14:textId="77777777" w:rsidR="0082674E" w:rsidRDefault="0082674E" w:rsidP="00802E21">
      <w:pPr>
        <w:rPr>
          <w:i/>
          <w:iCs/>
        </w:rPr>
      </w:pPr>
    </w:p>
    <w:p w14:paraId="5042BED5" w14:textId="7A2F6E16" w:rsidR="00802E21" w:rsidRDefault="00802E21" w:rsidP="00802E21">
      <w:pPr>
        <w:rPr>
          <w:i/>
          <w:iCs/>
        </w:rPr>
      </w:pPr>
      <w:r w:rsidRPr="00802E21">
        <w:rPr>
          <w:i/>
          <w:iCs/>
        </w:rPr>
        <w:t>Các qui định về h</w:t>
      </w:r>
      <w:r>
        <w:rPr>
          <w:i/>
          <w:iCs/>
        </w:rPr>
        <w:t>ọp hành với khách hàng</w:t>
      </w:r>
    </w:p>
    <w:p w14:paraId="0D0108DA" w14:textId="77777777" w:rsidR="0082674E" w:rsidRDefault="0082674E" w:rsidP="0082674E">
      <w:pPr>
        <w:rPr>
          <w:i/>
          <w:iCs/>
        </w:rPr>
      </w:pPr>
      <w:r>
        <w:rPr>
          <w:i/>
          <w:iCs/>
        </w:rPr>
        <w:t xml:space="preserve">+ team PA sẽ gặp trực tiếp với khách hang khi cần trao đổi về quy trình nghiệp vụ hoặc khách hàng có yêu cầu </w:t>
      </w:r>
    </w:p>
    <w:p w14:paraId="7BBD51D5" w14:textId="77777777" w:rsidR="0082674E" w:rsidRDefault="0082674E" w:rsidP="0082674E">
      <w:pPr>
        <w:rPr>
          <w:i/>
          <w:iCs/>
        </w:rPr>
      </w:pPr>
      <w:r>
        <w:rPr>
          <w:i/>
          <w:iCs/>
        </w:rPr>
        <w:t xml:space="preserve">+ team PA , tester trao đổi với KH qua group trên </w:t>
      </w:r>
      <w:r w:rsidRPr="00876844">
        <w:rPr>
          <w:i/>
          <w:iCs/>
          <w:color w:val="0070C0"/>
        </w:rPr>
        <w:t>Zalo</w:t>
      </w:r>
    </w:p>
    <w:p w14:paraId="089F4B6A" w14:textId="77777777" w:rsidR="0082674E" w:rsidRPr="00802E21" w:rsidRDefault="0082674E" w:rsidP="00802E21">
      <w:pPr>
        <w:rPr>
          <w:i/>
          <w:iCs/>
        </w:rPr>
      </w:pPr>
    </w:p>
    <w:p w14:paraId="201D3D5C" w14:textId="571BF035" w:rsidR="00E31DB9" w:rsidRDefault="00E31DB9" w:rsidP="00F16A81">
      <w:pPr>
        <w:pStyle w:val="Heading1"/>
      </w:pPr>
      <w:bookmarkStart w:id="15" w:name="_Toc25660391"/>
      <w:r>
        <w:t>Ước lượng</w:t>
      </w:r>
      <w:r w:rsidR="0011003A">
        <w:t xml:space="preserve"> chung</w:t>
      </w:r>
      <w:bookmarkEnd w:id="15"/>
    </w:p>
    <w:p w14:paraId="486E4519" w14:textId="6B9C9826" w:rsidR="00464FA9" w:rsidRDefault="00464FA9" w:rsidP="00E31DB9">
      <w:pPr>
        <w:pStyle w:val="Heading2"/>
      </w:pPr>
      <w:bookmarkStart w:id="16" w:name="_Toc25660392"/>
      <w:r>
        <w:t>Ước lượng tính năng</w:t>
      </w:r>
      <w:bookmarkEnd w:id="16"/>
    </w:p>
    <w:p w14:paraId="20326D1F" w14:textId="04C6C445" w:rsidR="0082674E" w:rsidRDefault="0082674E" w:rsidP="0082674E">
      <w:pPr>
        <w:pStyle w:val="ListParagraph"/>
        <w:numPr>
          <w:ilvl w:val="0"/>
          <w:numId w:val="40"/>
        </w:numPr>
        <w:rPr>
          <w:i/>
          <w:iCs/>
        </w:rPr>
      </w:pPr>
      <w:bookmarkStart w:id="17" w:name="_Toc25660393"/>
      <w:r>
        <w:rPr>
          <w:i/>
          <w:iCs/>
        </w:rPr>
        <w:t>Tính</w:t>
      </w:r>
      <w:r w:rsidR="00D12115">
        <w:rPr>
          <w:i/>
          <w:iCs/>
        </w:rPr>
        <w:t xml:space="preserve"> năng L</w:t>
      </w:r>
      <w:r>
        <w:rPr>
          <w:i/>
          <w:iCs/>
        </w:rPr>
        <w:t>ogin , Register</w:t>
      </w:r>
      <w:r>
        <w:rPr>
          <w:i/>
          <w:iCs/>
        </w:rPr>
        <w:t xml:space="preserve"> </w:t>
      </w:r>
    </w:p>
    <w:p w14:paraId="4991019F" w14:textId="6B25CF8A" w:rsidR="0082674E" w:rsidRDefault="00D12115" w:rsidP="0082674E">
      <w:pPr>
        <w:pStyle w:val="ListParagraph"/>
        <w:numPr>
          <w:ilvl w:val="0"/>
          <w:numId w:val="40"/>
        </w:numPr>
        <w:rPr>
          <w:i/>
          <w:iCs/>
        </w:rPr>
      </w:pPr>
      <w:r>
        <w:rPr>
          <w:i/>
          <w:iCs/>
        </w:rPr>
        <w:t>Tính năng quên mật khẩu</w:t>
      </w:r>
    </w:p>
    <w:p w14:paraId="5AF815EA" w14:textId="6ECDF771" w:rsidR="0082674E" w:rsidRDefault="0082674E" w:rsidP="0082674E">
      <w:pPr>
        <w:pStyle w:val="ListParagraph"/>
        <w:numPr>
          <w:ilvl w:val="0"/>
          <w:numId w:val="40"/>
        </w:numPr>
        <w:rPr>
          <w:i/>
          <w:iCs/>
        </w:rPr>
      </w:pPr>
      <w:r>
        <w:rPr>
          <w:i/>
          <w:iCs/>
        </w:rPr>
        <w:t>T</w:t>
      </w:r>
      <w:r w:rsidR="00D12115">
        <w:rPr>
          <w:i/>
          <w:iCs/>
        </w:rPr>
        <w:t>ính năng chat nhóm</w:t>
      </w:r>
    </w:p>
    <w:p w14:paraId="6E9A9C2A" w14:textId="5CD763F7" w:rsidR="00D12115" w:rsidRDefault="00D12115" w:rsidP="0082674E">
      <w:pPr>
        <w:pStyle w:val="ListParagraph"/>
        <w:numPr>
          <w:ilvl w:val="0"/>
          <w:numId w:val="40"/>
        </w:numPr>
        <w:rPr>
          <w:i/>
          <w:iCs/>
        </w:rPr>
      </w:pPr>
      <w:r>
        <w:rPr>
          <w:i/>
          <w:iCs/>
        </w:rPr>
        <w:t>Tính năng lấy vị trí</w:t>
      </w:r>
    </w:p>
    <w:p w14:paraId="4E22D132" w14:textId="1AA54DF0" w:rsidR="00D12115" w:rsidRDefault="00D12115" w:rsidP="0082674E">
      <w:pPr>
        <w:pStyle w:val="ListParagraph"/>
        <w:numPr>
          <w:ilvl w:val="0"/>
          <w:numId w:val="40"/>
        </w:numPr>
        <w:rPr>
          <w:i/>
          <w:iCs/>
        </w:rPr>
      </w:pPr>
      <w:r>
        <w:rPr>
          <w:i/>
          <w:iCs/>
        </w:rPr>
        <w:t>Tính năng thông báo</w:t>
      </w:r>
    </w:p>
    <w:p w14:paraId="52ABA1CA" w14:textId="19D687B2" w:rsidR="00D12115" w:rsidRDefault="00D12115" w:rsidP="0082674E">
      <w:pPr>
        <w:pStyle w:val="ListParagraph"/>
        <w:numPr>
          <w:ilvl w:val="0"/>
          <w:numId w:val="40"/>
        </w:numPr>
        <w:rPr>
          <w:i/>
          <w:iCs/>
        </w:rPr>
      </w:pPr>
      <w:r>
        <w:rPr>
          <w:i/>
          <w:iCs/>
        </w:rPr>
        <w:t>Tính năng đăng bán và mua hàng</w:t>
      </w:r>
    </w:p>
    <w:p w14:paraId="7BAAB606" w14:textId="0D66A3A7" w:rsidR="00B34199" w:rsidRDefault="00B34199" w:rsidP="00B34199">
      <w:pPr>
        <w:pStyle w:val="Heading2"/>
      </w:pPr>
      <w:r>
        <w:t>Work Breakdown Structure</w:t>
      </w:r>
      <w:bookmarkEnd w:id="17"/>
    </w:p>
    <w:p w14:paraId="35A10646" w14:textId="24568899" w:rsidR="00AC4C7A" w:rsidRPr="00AC4C7A" w:rsidRDefault="00491268" w:rsidP="00AC4C7A">
      <w:r>
        <w:rPr>
          <w:noProof/>
          <w:lang w:eastAsia="en-US" w:bidi="ar-SA"/>
        </w:rPr>
        <w:drawing>
          <wp:inline distT="0" distB="0" distL="0" distR="0" wp14:anchorId="5C2C618F" wp14:editId="1350F869">
            <wp:extent cx="556260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038350"/>
                    </a:xfrm>
                    <a:prstGeom prst="rect">
                      <a:avLst/>
                    </a:prstGeom>
                    <a:noFill/>
                    <a:ln>
                      <a:noFill/>
                    </a:ln>
                  </pic:spPr>
                </pic:pic>
              </a:graphicData>
            </a:graphic>
          </wp:inline>
        </w:drawing>
      </w:r>
    </w:p>
    <w:p w14:paraId="7CB60D16" w14:textId="154CE01E" w:rsidR="002814C8" w:rsidRDefault="002814C8" w:rsidP="00E31DB9">
      <w:pPr>
        <w:pStyle w:val="Heading2"/>
      </w:pPr>
      <w:bookmarkStart w:id="18" w:name="_Toc25660394"/>
      <w:r>
        <w:lastRenderedPageBreak/>
        <w:t>Ước lượng thời gian</w:t>
      </w:r>
      <w:bookmarkEnd w:id="18"/>
    </w:p>
    <w:p w14:paraId="413EA70E" w14:textId="07527B1E" w:rsidR="00491268" w:rsidRPr="00491268" w:rsidRDefault="00491268" w:rsidP="00491268">
      <w:r>
        <w:rPr>
          <w:noProof/>
          <w:lang w:eastAsia="en-US" w:bidi="ar-SA"/>
        </w:rPr>
        <w:drawing>
          <wp:inline distT="0" distB="0" distL="0" distR="0" wp14:anchorId="5E7CB48E" wp14:editId="7BA86C5F">
            <wp:extent cx="5572125" cy="2514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2514600"/>
                    </a:xfrm>
                    <a:prstGeom prst="rect">
                      <a:avLst/>
                    </a:prstGeom>
                    <a:noFill/>
                    <a:ln>
                      <a:noFill/>
                    </a:ln>
                  </pic:spPr>
                </pic:pic>
              </a:graphicData>
            </a:graphic>
          </wp:inline>
        </w:drawing>
      </w:r>
    </w:p>
    <w:p w14:paraId="33628FB7" w14:textId="77777777" w:rsidR="00D466C7" w:rsidRDefault="002814C8" w:rsidP="00E31DB9">
      <w:pPr>
        <w:pStyle w:val="Heading2"/>
      </w:pPr>
      <w:bookmarkStart w:id="19" w:name="_Toc25660395"/>
      <w:r>
        <w:t>Ước lượng rủi ro</w:t>
      </w:r>
      <w:bookmarkEnd w:id="19"/>
    </w:p>
    <w:p w14:paraId="5C66902C" w14:textId="3B16E50D" w:rsidR="00AC7798" w:rsidRDefault="00AC7798" w:rsidP="00AC7798">
      <w:r>
        <w:t>+ team Dev không kịp</w:t>
      </w:r>
      <w:r>
        <w:t xml:space="preserve"> thời gian triển khai dự án</w:t>
      </w:r>
      <w:r>
        <w:t xml:space="preserve"> vì gấn về cuối năm</w:t>
      </w:r>
    </w:p>
    <w:p w14:paraId="65B5D168" w14:textId="09F11BB3" w:rsidR="00AC7798" w:rsidRDefault="00AC7798" w:rsidP="00AC7798">
      <w:r>
        <w:t>+ Thiết kế design cho người dùng ko được đẹp</w:t>
      </w:r>
    </w:p>
    <w:p w14:paraId="0B2F726E" w14:textId="4AC99BBE" w:rsidR="00AC7798" w:rsidRPr="00D466C7" w:rsidRDefault="00AC7798" w:rsidP="00AC7798">
      <w:r>
        <w:t>+ Server hoạt động không ổn định</w:t>
      </w:r>
    </w:p>
    <w:p w14:paraId="75BBC988" w14:textId="77777777" w:rsidR="00D466C7" w:rsidRPr="00D466C7" w:rsidRDefault="00D466C7" w:rsidP="00D466C7"/>
    <w:p w14:paraId="5532CC94" w14:textId="4F7211A5" w:rsidR="00E31DB9" w:rsidRDefault="00E31DB9" w:rsidP="00E31DB9">
      <w:pPr>
        <w:pStyle w:val="Heading1"/>
      </w:pPr>
      <w:bookmarkStart w:id="20" w:name="_Toc25660396"/>
      <w:r>
        <w:t>Ước lượng giá thành</w:t>
      </w:r>
      <w:bookmarkEnd w:id="20"/>
    </w:p>
    <w:p w14:paraId="1A5242F1" w14:textId="069303DC" w:rsidR="00AC7798" w:rsidRDefault="00AC7798" w:rsidP="00AC7798">
      <w:pPr>
        <w:rPr>
          <w:i/>
        </w:rPr>
      </w:pPr>
      <w:r w:rsidRPr="003E6A70">
        <w:rPr>
          <w:i/>
        </w:rPr>
        <w:t xml:space="preserve">Chi phí </w:t>
      </w:r>
      <w:r>
        <w:rPr>
          <w:i/>
        </w:rPr>
        <w:t>phát triển  +  Chi phí kiểm thử</w:t>
      </w:r>
      <w:r>
        <w:rPr>
          <w:i/>
        </w:rPr>
        <w:t xml:space="preserve"> : 1</w:t>
      </w:r>
      <w:r>
        <w:rPr>
          <w:i/>
        </w:rPr>
        <w:t>00 000 000 vnd</w:t>
      </w:r>
    </w:p>
    <w:p w14:paraId="60DEE314" w14:textId="324D8B09" w:rsidR="00AC7798" w:rsidRDefault="00AC7798" w:rsidP="00AC7798">
      <w:pPr>
        <w:rPr>
          <w:i/>
        </w:rPr>
      </w:pPr>
      <w:r>
        <w:rPr>
          <w:i/>
        </w:rPr>
        <w:t>Chi phí vận hành, quản lý, hành chính</w:t>
      </w:r>
      <w:r>
        <w:rPr>
          <w:i/>
        </w:rPr>
        <w:t xml:space="preserve"> : 1</w:t>
      </w:r>
      <w:r>
        <w:rPr>
          <w:i/>
        </w:rPr>
        <w:t>00 000 000 vnd</w:t>
      </w:r>
    </w:p>
    <w:p w14:paraId="150ECCDC" w14:textId="7D43C837" w:rsidR="003C2146" w:rsidRDefault="003C2146" w:rsidP="003D6029">
      <w:pPr>
        <w:rPr>
          <w:i/>
        </w:rPr>
      </w:pPr>
      <w:r>
        <w:rPr>
          <w:i/>
        </w:rPr>
        <w:t>Chi phí kính doanh, quảng cáo, tiếp thị</w:t>
      </w:r>
      <w:r w:rsidR="00AC7798">
        <w:rPr>
          <w:i/>
        </w:rPr>
        <w:t xml:space="preserve"> : 50 000 000 vnd </w:t>
      </w:r>
    </w:p>
    <w:p w14:paraId="578C2CD0" w14:textId="2114E611" w:rsidR="00D65A38" w:rsidRDefault="00D65A38" w:rsidP="00D65A38">
      <w:pPr>
        <w:pStyle w:val="Heading1"/>
      </w:pPr>
      <w:bookmarkStart w:id="21" w:name="_Toc25660397"/>
      <w:r>
        <w:t>Ước lượng chất lượng</w:t>
      </w:r>
      <w:bookmarkEnd w:id="21"/>
    </w:p>
    <w:p w14:paraId="2FDA3EFA" w14:textId="77777777" w:rsidR="008678BB" w:rsidRDefault="008678BB" w:rsidP="008678BB">
      <w:pPr>
        <w:rPr>
          <w:i/>
        </w:rPr>
      </w:pPr>
      <w:bookmarkStart w:id="22" w:name="_Toc25660398"/>
      <w:r>
        <w:rPr>
          <w:i/>
        </w:rPr>
        <w:t xml:space="preserve">Ước lượng số dòng code : khoảng 1000 file </w:t>
      </w:r>
    </w:p>
    <w:p w14:paraId="62AED48F" w14:textId="1D8C7825" w:rsidR="008678BB" w:rsidRDefault="008678BB" w:rsidP="008678BB">
      <w:pPr>
        <w:rPr>
          <w:i/>
        </w:rPr>
      </w:pPr>
      <w:r>
        <w:rPr>
          <w:i/>
        </w:rPr>
        <w:t>Ước lượng số testcase : khoả</w:t>
      </w:r>
      <w:r>
        <w:rPr>
          <w:i/>
        </w:rPr>
        <w:t>ng 5</w:t>
      </w:r>
      <w:r>
        <w:rPr>
          <w:i/>
        </w:rPr>
        <w:t>0 testcase</w:t>
      </w:r>
    </w:p>
    <w:p w14:paraId="681D66AF" w14:textId="77777777" w:rsidR="008678BB" w:rsidRDefault="008678BB" w:rsidP="008678BB">
      <w:pPr>
        <w:rPr>
          <w:i/>
          <w:lang w:val="fr-FR"/>
        </w:rPr>
      </w:pPr>
      <w:r w:rsidRPr="00AE641A">
        <w:rPr>
          <w:i/>
          <w:lang w:val="fr-FR"/>
        </w:rPr>
        <w:t>Qui định số dòng comme</w:t>
      </w:r>
      <w:r>
        <w:rPr>
          <w:i/>
          <w:lang w:val="fr-FR"/>
        </w:rPr>
        <w:t>nt trên mỗi Kloc : khoảng 5 dòng với mục tiêu và dữ liệu truyền vào</w:t>
      </w:r>
    </w:p>
    <w:p w14:paraId="4AF947A0" w14:textId="77777777" w:rsidR="008678BB" w:rsidRPr="009D5FF7" w:rsidRDefault="008678BB" w:rsidP="008678BB">
      <w:pPr>
        <w:rPr>
          <w:i/>
          <w:lang w:val="fr-FR"/>
        </w:rPr>
      </w:pPr>
      <w:r w:rsidRPr="009D5FF7">
        <w:rPr>
          <w:i/>
          <w:lang w:val="fr-FR"/>
        </w:rPr>
        <w:t>Qui định về số unit test, au</w:t>
      </w:r>
      <w:r>
        <w:rPr>
          <w:i/>
          <w:lang w:val="fr-FR"/>
        </w:rPr>
        <w:t xml:space="preserve">tomation test : </w:t>
      </w:r>
    </w:p>
    <w:p w14:paraId="6C4B20CD" w14:textId="46A1E73E" w:rsidR="00DE0787" w:rsidRDefault="00DE0787" w:rsidP="00DE0787">
      <w:pPr>
        <w:pStyle w:val="Heading1"/>
      </w:pPr>
      <w:r>
        <w:t>Phân tích thiết kế</w:t>
      </w:r>
      <w:bookmarkEnd w:id="22"/>
      <w:r>
        <w:t xml:space="preserve"> </w:t>
      </w:r>
    </w:p>
    <w:p w14:paraId="4870C85E" w14:textId="03D33639" w:rsidR="003F1120" w:rsidRDefault="003F1120" w:rsidP="003F1120">
      <w:pPr>
        <w:pStyle w:val="Heading2"/>
        <w:rPr>
          <w:lang w:eastAsia="en-US" w:bidi="ar-SA"/>
        </w:rPr>
      </w:pPr>
      <w:bookmarkStart w:id="23" w:name="_Toc25660399"/>
      <w:r w:rsidRPr="003F1120">
        <w:rPr>
          <w:lang w:eastAsia="en-US" w:bidi="ar-SA"/>
        </w:rPr>
        <w:t>Mô hình tích hợp phần cứng/phần mềm</w:t>
      </w:r>
      <w:bookmarkEnd w:id="23"/>
    </w:p>
    <w:p w14:paraId="31541060" w14:textId="77777777" w:rsidR="008678BB" w:rsidRDefault="008678BB" w:rsidP="008678BB">
      <w:pPr>
        <w:rPr>
          <w:lang w:eastAsia="en-US" w:bidi="ar-SA"/>
        </w:rPr>
      </w:pPr>
      <w:r>
        <w:rPr>
          <w:lang w:eastAsia="en-US" w:bidi="ar-SA"/>
        </w:rPr>
        <w:t xml:space="preserve">+ Mô hình Client-Server : người dùng tương tác trực tiếp với giao diện phần mềm thông qua các trình duyệt Web </w:t>
      </w:r>
    </w:p>
    <w:p w14:paraId="58D3E77F" w14:textId="0D2DFEA0" w:rsidR="008678BB" w:rsidRPr="008678BB" w:rsidRDefault="008678BB" w:rsidP="008678BB">
      <w:pPr>
        <w:rPr>
          <w:lang w:eastAsia="en-US" w:bidi="ar-SA"/>
        </w:rPr>
      </w:pPr>
      <w:r>
        <w:rPr>
          <w:lang w:eastAsia="en-US" w:bidi="ar-SA"/>
        </w:rPr>
        <w:t>+ Source code được publish và chạy trên server riêng phía KH</w:t>
      </w:r>
    </w:p>
    <w:p w14:paraId="29C398E3" w14:textId="7E5DFEBB" w:rsidR="003F1120" w:rsidRDefault="003F1120" w:rsidP="003F1120">
      <w:pPr>
        <w:pStyle w:val="Heading2"/>
        <w:rPr>
          <w:lang w:eastAsia="en-US" w:bidi="ar-SA"/>
        </w:rPr>
      </w:pPr>
      <w:bookmarkStart w:id="24" w:name="_Toc25660400"/>
      <w:r w:rsidRPr="003F1120">
        <w:rPr>
          <w:lang w:eastAsia="en-US" w:bidi="ar-SA"/>
        </w:rPr>
        <w:lastRenderedPageBreak/>
        <w:t>Giao diện</w:t>
      </w:r>
      <w:bookmarkEnd w:id="24"/>
    </w:p>
    <w:p w14:paraId="77025A38" w14:textId="0705A71C" w:rsidR="008678BB" w:rsidRDefault="008678BB" w:rsidP="008678BB">
      <w:pPr>
        <w:rPr>
          <w:lang w:eastAsia="en-US" w:bidi="ar-SA"/>
        </w:rPr>
      </w:pPr>
      <w:r>
        <w:rPr>
          <w:lang w:eastAsia="en-US" w:bidi="ar-SA"/>
        </w:rPr>
        <w:t xml:space="preserve">+ </w:t>
      </w:r>
      <w:r>
        <w:rPr>
          <w:lang w:eastAsia="en-US" w:bidi="ar-SA"/>
        </w:rPr>
        <w:t xml:space="preserve"> WEB </w:t>
      </w:r>
      <w:r>
        <w:rPr>
          <w:lang w:eastAsia="en-US" w:bidi="ar-SA"/>
        </w:rPr>
        <w:t>Sử dụng giao diện có dạng thanh menu các màn hình bên trái , thông tin chi tiết các màn hình nằm ở trung tâm</w:t>
      </w:r>
      <w:r>
        <w:rPr>
          <w:lang w:eastAsia="en-US" w:bidi="ar-SA"/>
        </w:rPr>
        <w:t>.</w:t>
      </w:r>
    </w:p>
    <w:p w14:paraId="7EE89A4F" w14:textId="2278F3C1" w:rsidR="008678BB" w:rsidRPr="008678BB" w:rsidRDefault="008678BB" w:rsidP="008678BB">
      <w:pPr>
        <w:rPr>
          <w:lang w:eastAsia="en-US" w:bidi="ar-SA"/>
        </w:rPr>
      </w:pPr>
      <w:r>
        <w:rPr>
          <w:lang w:eastAsia="en-US" w:bidi="ar-SA"/>
        </w:rPr>
        <w:t>+ APP: 1 mành hình home chứa các màn hình con chức năng.</w:t>
      </w:r>
    </w:p>
    <w:p w14:paraId="4FCD1508" w14:textId="0953A3B0" w:rsidR="003F1120" w:rsidRDefault="003F1120" w:rsidP="003F1120">
      <w:pPr>
        <w:pStyle w:val="Heading2"/>
        <w:rPr>
          <w:lang w:eastAsia="en-US" w:bidi="ar-SA"/>
        </w:rPr>
      </w:pPr>
      <w:bookmarkStart w:id="25" w:name="_Toc25660401"/>
      <w:r w:rsidRPr="003F1120">
        <w:rPr>
          <w:lang w:eastAsia="en-US" w:bidi="ar-SA"/>
        </w:rPr>
        <w:t>Cơ sở dữ liệu</w:t>
      </w:r>
      <w:bookmarkEnd w:id="25"/>
    </w:p>
    <w:p w14:paraId="68BB4F95" w14:textId="0192CFCF" w:rsidR="008678BB" w:rsidRPr="008678BB" w:rsidRDefault="008678BB" w:rsidP="008678BB">
      <w:pPr>
        <w:rPr>
          <w:lang w:eastAsia="en-US" w:bidi="ar-SA"/>
        </w:rPr>
      </w:pPr>
      <w:r>
        <w:rPr>
          <w:lang w:eastAsia="en-US" w:bidi="ar-SA"/>
        </w:rPr>
        <w:t xml:space="preserve">+ sử dụng cơ sở dữ liệu SQL </w:t>
      </w:r>
    </w:p>
    <w:p w14:paraId="09ACA236" w14:textId="7BDB37E7" w:rsidR="003F1120" w:rsidRDefault="003F1120" w:rsidP="003F1120">
      <w:pPr>
        <w:pStyle w:val="Heading2"/>
        <w:rPr>
          <w:lang w:eastAsia="en-US" w:bidi="ar-SA"/>
        </w:rPr>
      </w:pPr>
      <w:bookmarkStart w:id="26" w:name="_Toc25660402"/>
      <w:r w:rsidRPr="003F1120">
        <w:rPr>
          <w:lang w:eastAsia="en-US" w:bidi="ar-SA"/>
        </w:rPr>
        <w:t>Mạng</w:t>
      </w:r>
      <w:bookmarkEnd w:id="26"/>
    </w:p>
    <w:p w14:paraId="0CA7FB5F" w14:textId="77777777" w:rsidR="008678BB" w:rsidRPr="005F2E8C" w:rsidRDefault="008678BB" w:rsidP="008678BB">
      <w:pPr>
        <w:rPr>
          <w:lang w:eastAsia="en-US" w:bidi="ar-SA"/>
        </w:rPr>
      </w:pPr>
      <w:r>
        <w:rPr>
          <w:lang w:eastAsia="en-US" w:bidi="ar-SA"/>
        </w:rPr>
        <w:t xml:space="preserve">+ Chạy trên mạng nội bộ để tránh hacker và lộ thông tin </w:t>
      </w:r>
    </w:p>
    <w:p w14:paraId="23FC9108" w14:textId="77777777" w:rsidR="008678BB" w:rsidRPr="008678BB" w:rsidRDefault="008678BB" w:rsidP="008678BB">
      <w:pPr>
        <w:rPr>
          <w:lang w:eastAsia="en-US" w:bidi="ar-SA"/>
        </w:rPr>
      </w:pPr>
    </w:p>
    <w:p w14:paraId="732EE1EB" w14:textId="4D6340C4" w:rsidR="009D290A" w:rsidRDefault="009D290A" w:rsidP="005E2D65">
      <w:pPr>
        <w:pStyle w:val="Heading1"/>
      </w:pPr>
      <w:bookmarkStart w:id="27" w:name="_Toc25660403"/>
      <w:r>
        <w:t>Giám sát dự án</w:t>
      </w:r>
      <w:bookmarkEnd w:id="27"/>
    </w:p>
    <w:p w14:paraId="36610AD8" w14:textId="10D1CC69" w:rsidR="00F45E06" w:rsidRDefault="00F45E06" w:rsidP="00F45E06">
      <w:pPr>
        <w:pStyle w:val="Heading2"/>
      </w:pPr>
      <w:bookmarkStart w:id="28" w:name="_Toc25660404"/>
      <w:r>
        <w:t>Trả lời câu hỏi</w:t>
      </w:r>
      <w:bookmarkEnd w:id="2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3721FDCC" w14:textId="3E1EC314" w:rsidR="00667DD5" w:rsidRDefault="003A3FFF" w:rsidP="008678BB">
      <w:pPr>
        <w:pStyle w:val="ListParagraph"/>
        <w:tabs>
          <w:tab w:val="right" w:leader="dot" w:pos="8780"/>
        </w:tabs>
        <w:ind w:left="720"/>
      </w:pPr>
      <w:r>
        <w:t>Nhóm quản lý sẽ trả lời thế nào</w:t>
      </w:r>
      <w:r w:rsidR="00667DD5">
        <w:t>:</w:t>
      </w:r>
      <w:r w:rsidR="008678BB" w:rsidRPr="008678BB">
        <w:t xml:space="preserve"> </w:t>
      </w:r>
      <w:r w:rsidR="008678BB">
        <w:t>: Chúng tôi sẽ cử 1 nhân viên dày dặn kinh nghiệp trong việc lắng nghe và hiểu rõ quy trình nghiệp vụ cũng như việc mô tả và tạo tài liệu cho team dev phía chúng tôi , nhân viên của chúng tôi sẽ sang làm việc trực tiếp bên anh trong một nửa thời gian đầu của dự án</w:t>
      </w:r>
      <w:r w:rsidR="00667DD5">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94D1A72" w:rsidR="00667DD5" w:rsidRDefault="00667DD5" w:rsidP="008678BB">
      <w:pPr>
        <w:pStyle w:val="ListParagraph"/>
        <w:tabs>
          <w:tab w:val="right" w:leader="dot" w:pos="8780"/>
        </w:tabs>
        <w:ind w:left="720"/>
      </w:pPr>
      <w:r>
        <w:t>Nhóm quản lý sẽ trả lời thế nào:</w:t>
      </w:r>
      <w:r w:rsidR="008678BB" w:rsidRPr="008678BB">
        <w:t xml:space="preserve"> </w:t>
      </w:r>
      <w:r w:rsidR="008678BB">
        <w:t>Phần mềm của chúng ta chạy trên nền tảng web và được xây dừng thích hợp với tất cả các trình duyệt web , vì vậy chỉ cần máy tính có trình duyệt web là có thể sử dụng được , không cần biết hệ điều hành nào</w:t>
      </w: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481E8AF7" w:rsidR="00460E60" w:rsidRDefault="00460E60" w:rsidP="00460E60">
      <w:pPr>
        <w:pStyle w:val="ListParagraph"/>
        <w:tabs>
          <w:tab w:val="right" w:leader="dot" w:pos="8780"/>
        </w:tabs>
        <w:ind w:left="720"/>
      </w:pPr>
      <w:r>
        <w:t>Nhóm quản lý sẽ trả lời thế nào:</w:t>
      </w:r>
      <w:r w:rsidR="008678BB" w:rsidRPr="008678BB">
        <w:t xml:space="preserve"> </w:t>
      </w:r>
      <w:r w:rsidR="008678BB">
        <w:t>Giá 100 triệu là giá mà các anh sẽ giải ngân cho chúng t theo tiến độ các task của phần mềm khi đi vào hoạt động mà chưa có VAT , nếu có VAT chúng tôi sẽ tính toán và gửi lại các anh bản thỏa thuận sau</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9" w:name="_Toc25660405"/>
      <w:r>
        <w:t>Đóng dự án</w:t>
      </w:r>
      <w:bookmarkEnd w:id="29"/>
    </w:p>
    <w:p w14:paraId="6CD045D2" w14:textId="3B444605" w:rsidR="005E2D65" w:rsidRDefault="008E6AE9" w:rsidP="005E2D65">
      <w:r>
        <w:t>Thực hiện các thống kê</w:t>
      </w:r>
    </w:p>
    <w:p w14:paraId="453EFDB1" w14:textId="01C6F1CF" w:rsidR="00F66234" w:rsidRDefault="00F66234">
      <w:pPr>
        <w:widowControl/>
        <w:suppressAutoHyphens w:val="0"/>
        <w:spacing w:after="0" w:line="240" w:lineRule="auto"/>
        <w:jc w:val="left"/>
      </w:pPr>
      <w:r>
        <w:rPr>
          <w:noProof/>
          <w:lang w:eastAsia="en-US" w:bidi="ar-SA"/>
        </w:rPr>
        <w:lastRenderedPageBreak/>
        <w:drawing>
          <wp:inline distT="0" distB="0" distL="0" distR="0" wp14:anchorId="483750B0" wp14:editId="0D1F5C84">
            <wp:extent cx="55721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3181350"/>
                    </a:xfrm>
                    <a:prstGeom prst="rect">
                      <a:avLst/>
                    </a:prstGeom>
                    <a:noFill/>
                    <a:ln>
                      <a:noFill/>
                    </a:ln>
                  </pic:spPr>
                </pic:pic>
              </a:graphicData>
            </a:graphic>
          </wp:inline>
        </w:drawing>
      </w:r>
      <w:r>
        <w:br w:type="page"/>
      </w:r>
    </w:p>
    <w:p w14:paraId="020819EB" w14:textId="77777777" w:rsidR="00F66234" w:rsidRDefault="00F66234" w:rsidP="00F66234">
      <w:pPr>
        <w:widowControl/>
        <w:suppressAutoHyphens w:val="0"/>
        <w:spacing w:after="0" w:line="240" w:lineRule="auto"/>
        <w:jc w:val="left"/>
      </w:pPr>
    </w:p>
    <w:p w14:paraId="37A5DC86" w14:textId="03D73393" w:rsidR="008E6AE9" w:rsidRPr="00D1020B" w:rsidRDefault="00D1020B" w:rsidP="00D1020B">
      <w:pPr>
        <w:pStyle w:val="Heading2"/>
      </w:pPr>
      <w:bookmarkStart w:id="30" w:name="_Toc25660406"/>
      <w:r>
        <w:t>Quản lý mã nguồn</w:t>
      </w:r>
      <w:bookmarkEnd w:id="3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04B095ED" w14:textId="77777777" w:rsidR="008678BB" w:rsidRDefault="008678BB" w:rsidP="008678BB">
      <w:pPr>
        <w:pStyle w:val="ListParagraph"/>
        <w:numPr>
          <w:ilvl w:val="0"/>
          <w:numId w:val="37"/>
        </w:numPr>
      </w:pPr>
      <w:bookmarkStart w:id="31" w:name="_Toc25660407"/>
      <w:r>
        <w:t>Số commit của mỗi người : 10 commit</w:t>
      </w:r>
    </w:p>
    <w:p w14:paraId="0574526F" w14:textId="77777777" w:rsidR="008678BB" w:rsidRDefault="008678BB" w:rsidP="008678BB">
      <w:pPr>
        <w:pStyle w:val="ListParagraph"/>
        <w:numPr>
          <w:ilvl w:val="0"/>
          <w:numId w:val="37"/>
        </w:numPr>
      </w:pPr>
      <w:r>
        <w:t>Phân bố commit của dự án (sáng chiều đêm…) : cuối giờ chiều</w:t>
      </w:r>
    </w:p>
    <w:p w14:paraId="5A8B1BAD" w14:textId="77777777" w:rsidR="008678BB" w:rsidRDefault="008678BB" w:rsidP="008678BB">
      <w:pPr>
        <w:pStyle w:val="ListParagraph"/>
        <w:numPr>
          <w:ilvl w:val="0"/>
          <w:numId w:val="37"/>
        </w:numPr>
      </w:pPr>
      <w:r>
        <w:t>Số dòng lệnh bị thay đổi : 100 000 dòng</w:t>
      </w:r>
    </w:p>
    <w:p w14:paraId="25B1B442" w14:textId="41AF40EF" w:rsidR="008678BB" w:rsidRDefault="008678BB" w:rsidP="008678BB">
      <w:pPr>
        <w:pStyle w:val="ListParagraph"/>
        <w:numPr>
          <w:ilvl w:val="0"/>
          <w:numId w:val="37"/>
        </w:numPr>
      </w:pPr>
      <w:r w:rsidRPr="00DC5E3B">
        <w:t>Sơ đồ các branch được t</w:t>
      </w:r>
      <w:r>
        <w:t>ạo ra : các branch được tạo ra từ nhánh gố</w:t>
      </w:r>
      <w:r w:rsidR="0079004E">
        <w:t xml:space="preserve">c là master và tạo thêm nhánh DEV </w:t>
      </w:r>
    </w:p>
    <w:p w14:paraId="2D5D1DD9" w14:textId="5A3D767F" w:rsidR="008678BB" w:rsidRDefault="008678BB" w:rsidP="008678BB">
      <w:pPr>
        <w:pStyle w:val="ListParagraph"/>
        <w:numPr>
          <w:ilvl w:val="0"/>
          <w:numId w:val="37"/>
        </w:numPr>
      </w:pPr>
      <w:r w:rsidRPr="000F7EFC">
        <w:t>Số dòng lệnh của dự</w:t>
      </w:r>
      <w:r>
        <w:t xml:space="preserve"> án : 1000 000 dòng</w:t>
      </w:r>
    </w:p>
    <w:p w14:paraId="07FA6AB6" w14:textId="41FAEB24" w:rsidR="00283EE4" w:rsidRPr="000F7EFC" w:rsidRDefault="00283EE4" w:rsidP="00F66234">
      <w:pPr>
        <w:widowControl/>
        <w:suppressAutoHyphens w:val="0"/>
        <w:spacing w:after="0" w:line="240" w:lineRule="auto"/>
        <w:jc w:val="left"/>
      </w:pPr>
    </w:p>
    <w:p w14:paraId="071A5D9D" w14:textId="006A1283" w:rsidR="00D1020B" w:rsidRPr="00D1020B" w:rsidRDefault="00D1020B" w:rsidP="00D1020B">
      <w:pPr>
        <w:pStyle w:val="Heading2"/>
      </w:pPr>
      <w:r>
        <w:t>Quản lý công việc</w:t>
      </w:r>
      <w:bookmarkEnd w:id="3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700C8A17" w:rsidR="00720ED8" w:rsidRDefault="00B20CF2" w:rsidP="00924FA9">
      <w:pPr>
        <w:pStyle w:val="ListParagraph"/>
        <w:numPr>
          <w:ilvl w:val="0"/>
          <w:numId w:val="38"/>
        </w:numPr>
      </w:pPr>
      <w:r>
        <w:t>Bố trí task theo Schedule</w:t>
      </w:r>
    </w:p>
    <w:p w14:paraId="2C1A8C8B" w14:textId="6770DED3" w:rsidR="00283EE4" w:rsidRPr="00F916B8" w:rsidRDefault="00202B8D" w:rsidP="00283EE4">
      <w:r>
        <w:rPr>
          <w:noProof/>
          <w:lang w:eastAsia="en-US" w:bidi="ar-SA"/>
        </w:rPr>
        <w:drawing>
          <wp:inline distT="0" distB="0" distL="0" distR="0" wp14:anchorId="4C38B86A" wp14:editId="608812A5">
            <wp:extent cx="55721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4124325"/>
                    </a:xfrm>
                    <a:prstGeom prst="rect">
                      <a:avLst/>
                    </a:prstGeom>
                    <a:noFill/>
                    <a:ln>
                      <a:noFill/>
                    </a:ln>
                  </pic:spPr>
                </pic:pic>
              </a:graphicData>
            </a:graphic>
          </wp:inline>
        </w:drawing>
      </w:r>
    </w:p>
    <w:p w14:paraId="01AC2A27" w14:textId="1E92EDB7" w:rsidR="00127A55" w:rsidRDefault="00127A55" w:rsidP="00127A55">
      <w:pPr>
        <w:pStyle w:val="Heading1"/>
        <w:rPr>
          <w:lang w:eastAsia="en-US" w:bidi="ar-SA"/>
        </w:rPr>
      </w:pPr>
      <w:bookmarkStart w:id="32" w:name="_Toc25660408"/>
      <w:r>
        <w:rPr>
          <w:lang w:eastAsia="en-US" w:bidi="ar-SA"/>
        </w:rPr>
        <w:t>Danh mục tài liệu liên quan</w:t>
      </w:r>
      <w:bookmarkEnd w:id="3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D074A" w14:textId="77777777" w:rsidR="00F0232D" w:rsidRDefault="00F0232D">
      <w:r>
        <w:separator/>
      </w:r>
    </w:p>
    <w:p w14:paraId="172D440E" w14:textId="77777777" w:rsidR="00F0232D" w:rsidRDefault="00F0232D"/>
  </w:endnote>
  <w:endnote w:type="continuationSeparator" w:id="0">
    <w:p w14:paraId="7A8BF15D" w14:textId="77777777" w:rsidR="00F0232D" w:rsidRDefault="00F0232D">
      <w:r>
        <w:continuationSeparator/>
      </w:r>
    </w:p>
    <w:p w14:paraId="65B7678E" w14:textId="77777777" w:rsidR="00F0232D" w:rsidRDefault="00F023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2E30415" w:rsidR="00A46170" w:rsidRPr="009A57EC" w:rsidRDefault="00155350" w:rsidP="00445936">
    <w:pPr>
      <w:pStyle w:val="Footer"/>
      <w:pBdr>
        <w:top w:val="single" w:sz="8" w:space="1" w:color="365F91"/>
      </w:pBdr>
      <w:tabs>
        <w:tab w:val="right" w:pos="8757"/>
      </w:tabs>
      <w:rPr>
        <w:i/>
        <w:color w:val="951B13"/>
        <w:lang w:eastAsia="ar-SA" w:bidi="ar-SA"/>
      </w:rPr>
    </w:pPr>
    <w:r>
      <w:rPr>
        <w:i/>
        <w:color w:val="951B13"/>
        <w:lang w:val="vi-VN" w:eastAsia="ar-SA" w:bidi="ar-SA"/>
      </w:rPr>
      <w:t>www.PoT</w:t>
    </w:r>
    <w:r w:rsidR="00932976" w:rsidRPr="009A57EC">
      <w:rPr>
        <w:i/>
        <w:color w:val="951B13"/>
        <w:lang w:eastAsia="ar-SA" w:bidi="ar-SA"/>
      </w:rPr>
      <w:t>.</w:t>
    </w:r>
    <w:r w:rsidR="00235E12">
      <w:rPr>
        <w:i/>
        <w:color w:val="951B13"/>
        <w:lang w:eastAsia="ar-SA" w:bidi="ar-SA"/>
      </w:rPr>
      <w:t>vn</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91268">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D14B9A1" w:rsidR="00033D8B" w:rsidRPr="00932976" w:rsidRDefault="00FC0265" w:rsidP="00033D8B">
    <w:pPr>
      <w:pStyle w:val="Footer"/>
      <w:tabs>
        <w:tab w:val="left" w:pos="990"/>
      </w:tabs>
      <w:rPr>
        <w:i/>
        <w:color w:val="003366"/>
      </w:rPr>
    </w:pPr>
    <w:r>
      <w:rPr>
        <w:i/>
        <w:color w:val="003366"/>
      </w:rPr>
      <w:t>Địa chỉ</w:t>
    </w:r>
    <w:r w:rsidR="00932976">
      <w:rPr>
        <w:i/>
        <w:color w:val="003366"/>
      </w:rPr>
      <w:tab/>
    </w:r>
    <w:r w:rsidR="00932976" w:rsidRPr="00932976">
      <w:rPr>
        <w:i/>
        <w:color w:val="003366"/>
      </w:rPr>
      <w:t xml:space="preserve">: </w:t>
    </w:r>
    <w:r>
      <w:rPr>
        <w:i/>
        <w:color w:val="003366"/>
      </w:rPr>
      <w:t xml:space="preserve">phòng 505 tòa B1 Đại học Bách Khoa Hà Nội </w:t>
    </w:r>
  </w:p>
  <w:p w14:paraId="43981AA0" w14:textId="617F3FB9" w:rsidR="00033D8B" w:rsidRPr="00932976" w:rsidRDefault="00FC0265" w:rsidP="00033D8B">
    <w:pPr>
      <w:pStyle w:val="Footer"/>
      <w:tabs>
        <w:tab w:val="left" w:pos="990"/>
      </w:tabs>
      <w:rPr>
        <w:i/>
        <w:color w:val="003366"/>
      </w:rPr>
    </w:pPr>
    <w:r>
      <w:rPr>
        <w:i/>
        <w:color w:val="003366"/>
      </w:rPr>
      <w:t>Điện thoại</w:t>
    </w:r>
    <w:r w:rsidR="00033D8B" w:rsidRPr="00932976">
      <w:rPr>
        <w:i/>
        <w:color w:val="003366"/>
      </w:rPr>
      <w:tab/>
      <w:t>:</w:t>
    </w:r>
    <w:r>
      <w:rPr>
        <w:i/>
        <w:color w:val="003366"/>
      </w:rPr>
      <w:t xml:space="preserve"> +841111111111</w:t>
    </w:r>
    <w:r w:rsidR="00033D8B" w:rsidRPr="00932976">
      <w:rPr>
        <w:i/>
        <w:color w:val="003366"/>
      </w:rPr>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BBAEF0A"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91268">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91268">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DAB89" w14:textId="77777777" w:rsidR="00F0232D" w:rsidRDefault="00F0232D">
      <w:bookmarkStart w:id="0" w:name="_Hlk27311080"/>
      <w:bookmarkEnd w:id="0"/>
      <w:r>
        <w:separator/>
      </w:r>
    </w:p>
    <w:p w14:paraId="394A5DCE" w14:textId="77777777" w:rsidR="00F0232D" w:rsidRDefault="00F0232D"/>
  </w:footnote>
  <w:footnote w:type="continuationSeparator" w:id="0">
    <w:p w14:paraId="3BE7911C" w14:textId="77777777" w:rsidR="00F0232D" w:rsidRDefault="00F0232D">
      <w:r>
        <w:continuationSeparator/>
      </w:r>
    </w:p>
    <w:p w14:paraId="3DB6A887" w14:textId="77777777" w:rsidR="00F0232D" w:rsidRDefault="00F0232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07E1346" w:rsidR="00A46170" w:rsidRPr="00AB15C8" w:rsidRDefault="00155350" w:rsidP="002F5F61">
    <w:pPr>
      <w:pStyle w:val="Header"/>
      <w:pBdr>
        <w:bottom w:val="single" w:sz="8" w:space="1" w:color="365F91"/>
      </w:pBdr>
      <w:tabs>
        <w:tab w:val="right" w:pos="8784"/>
      </w:tabs>
      <w:ind w:right="27"/>
      <w:rPr>
        <w:i/>
        <w:color w:val="C00000"/>
        <w:lang w:eastAsia="ar-SA" w:bidi="ar-SA"/>
      </w:rPr>
    </w:pPr>
    <w:r>
      <w:rPr>
        <w:i/>
        <w:color w:val="C00000"/>
        <w:lang w:val="vi-VN" w:eastAsia="ar-SA" w:bidi="ar-SA"/>
      </w:rPr>
      <w:t>Phần mề</w:t>
    </w:r>
    <w:r w:rsidR="00C90636">
      <w:rPr>
        <w:i/>
        <w:color w:val="C00000"/>
        <w:lang w:val="vi-VN" w:eastAsia="ar-SA" w:bidi="ar-SA"/>
      </w:rPr>
      <w:t>n FATravel</w:t>
    </w:r>
    <w:r w:rsidR="00A46170" w:rsidRPr="00AB15C8">
      <w:rPr>
        <w:i/>
        <w:color w:val="C00000"/>
        <w:lang w:eastAsia="ar-SA" w:bidi="ar-SA"/>
      </w:rPr>
      <w:tab/>
    </w:r>
    <w:r w:rsidR="009272E1">
      <w:rPr>
        <w:i/>
        <w:color w:val="C00000"/>
        <w:lang w:eastAsia="ar-SA" w:bidi="ar-SA"/>
      </w:rPr>
      <w:t>Tài liệu phân tích nghiệp vụ</w:t>
    </w:r>
  </w:p>
  <w:p w14:paraId="3C989147" w14:textId="3FA80C5A"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916582A"/>
    <w:multiLevelType w:val="hybridMultilevel"/>
    <w:tmpl w:val="C8C8236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5"/>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6"/>
  </w:num>
  <w:num w:numId="38">
    <w:abstractNumId w:val="25"/>
  </w:num>
  <w:num w:numId="39">
    <w:abstractNumId w:val="3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01DD"/>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350"/>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02B8D"/>
    <w:rsid w:val="00216B0F"/>
    <w:rsid w:val="0022086A"/>
    <w:rsid w:val="00221AC0"/>
    <w:rsid w:val="00223F28"/>
    <w:rsid w:val="00224DF2"/>
    <w:rsid w:val="00224EDD"/>
    <w:rsid w:val="00224F53"/>
    <w:rsid w:val="00227C6E"/>
    <w:rsid w:val="002331B0"/>
    <w:rsid w:val="00234C1D"/>
    <w:rsid w:val="00235E12"/>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3EE4"/>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A5C29"/>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302B"/>
    <w:rsid w:val="00401B28"/>
    <w:rsid w:val="004052B6"/>
    <w:rsid w:val="00405F48"/>
    <w:rsid w:val="0040623D"/>
    <w:rsid w:val="00407AC0"/>
    <w:rsid w:val="00411497"/>
    <w:rsid w:val="00415BF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6562C"/>
    <w:rsid w:val="0047634D"/>
    <w:rsid w:val="00491268"/>
    <w:rsid w:val="00495E5D"/>
    <w:rsid w:val="004A1B61"/>
    <w:rsid w:val="004A422B"/>
    <w:rsid w:val="004A60F2"/>
    <w:rsid w:val="004A61CF"/>
    <w:rsid w:val="004A6C7A"/>
    <w:rsid w:val="004A7F93"/>
    <w:rsid w:val="004B1258"/>
    <w:rsid w:val="004B3762"/>
    <w:rsid w:val="004B6C3C"/>
    <w:rsid w:val="004C5572"/>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758"/>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17800"/>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04E"/>
    <w:rsid w:val="00790978"/>
    <w:rsid w:val="00791779"/>
    <w:rsid w:val="0079293C"/>
    <w:rsid w:val="00796375"/>
    <w:rsid w:val="007A2CA7"/>
    <w:rsid w:val="007A4A5B"/>
    <w:rsid w:val="007A5049"/>
    <w:rsid w:val="007A680E"/>
    <w:rsid w:val="007A6D1B"/>
    <w:rsid w:val="007B3292"/>
    <w:rsid w:val="007B4C4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2674E"/>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78BB"/>
    <w:rsid w:val="008734F3"/>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2E1"/>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3E96"/>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C7A"/>
    <w:rsid w:val="00AC5ED2"/>
    <w:rsid w:val="00AC7798"/>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2FD6"/>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99F"/>
    <w:rsid w:val="00C71AF5"/>
    <w:rsid w:val="00C722EE"/>
    <w:rsid w:val="00C72E8B"/>
    <w:rsid w:val="00C73484"/>
    <w:rsid w:val="00C75F15"/>
    <w:rsid w:val="00C77385"/>
    <w:rsid w:val="00C77825"/>
    <w:rsid w:val="00C849E9"/>
    <w:rsid w:val="00C867E6"/>
    <w:rsid w:val="00C9063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211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0323"/>
    <w:rsid w:val="00E428F4"/>
    <w:rsid w:val="00E648D6"/>
    <w:rsid w:val="00E70D25"/>
    <w:rsid w:val="00E71A11"/>
    <w:rsid w:val="00E71B07"/>
    <w:rsid w:val="00E73AE8"/>
    <w:rsid w:val="00E75365"/>
    <w:rsid w:val="00E80C60"/>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232D"/>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234"/>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0265"/>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ngroup.net/"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tasks.office.com/husteduvn.onmicrosoft.com/en/Home/Planner/"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occoc.com/"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04075-DCCE-46CD-8869-211572D7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11</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9415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7</cp:revision>
  <cp:lastPrinted>2008-03-13T11:02:00Z</cp:lastPrinted>
  <dcterms:created xsi:type="dcterms:W3CDTF">2019-12-15T06:50:00Z</dcterms:created>
  <dcterms:modified xsi:type="dcterms:W3CDTF">2019-12-16T18:55:00Z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